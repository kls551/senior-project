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AE8E" w14:textId="0587731B" w:rsidR="00A9204E" w:rsidRDefault="00AE36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Kyaw Soe</w:t>
      </w:r>
    </w:p>
    <w:p w14:paraId="385797F8" w14:textId="5AFF399C" w:rsidR="00AE36FD" w:rsidRDefault="0072771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E36FD" w:rsidRPr="004A7DC6">
          <w:rPr>
            <w:rStyle w:val="Hyperlink"/>
            <w:rFonts w:ascii="Times New Roman" w:hAnsi="Times New Roman" w:cs="Times New Roman"/>
            <w:sz w:val="24"/>
            <w:szCs w:val="24"/>
          </w:rPr>
          <w:t>ksoe@calpoly.edu</w:t>
        </w:r>
      </w:hyperlink>
    </w:p>
    <w:p w14:paraId="2EDC8E47" w14:textId="4C61BB32" w:rsidR="00AE36FD" w:rsidRDefault="00AE3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</w:t>
      </w:r>
      <w:r w:rsidR="008A70D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14:paraId="764922FD" w14:textId="6ED04A67" w:rsidR="00AE36FD" w:rsidRDefault="00AE36FD">
      <w:pPr>
        <w:rPr>
          <w:rFonts w:ascii="Times New Roman" w:hAnsi="Times New Roman" w:cs="Times New Roman"/>
          <w:sz w:val="24"/>
          <w:szCs w:val="24"/>
        </w:rPr>
      </w:pPr>
    </w:p>
    <w:p w14:paraId="47C3536B" w14:textId="6E1F7362" w:rsidR="00AE36FD" w:rsidRDefault="00AE36FD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Senior Project Proposal</w:t>
      </w:r>
    </w:p>
    <w:p w14:paraId="2EBDE094" w14:textId="77777777" w:rsidR="00AE36FD" w:rsidRDefault="00AE36FD">
      <w:pPr>
        <w:rPr>
          <w:rFonts w:ascii="Times New Roman" w:hAnsi="Times New Roman" w:cs="Times New Roman"/>
          <w:sz w:val="32"/>
          <w:szCs w:val="32"/>
        </w:rPr>
      </w:pPr>
    </w:p>
    <w:p w14:paraId="2893970E" w14:textId="4116BFB0" w:rsidR="00AE36FD" w:rsidRPr="00AE36FD" w:rsidRDefault="00AE36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FD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33549DBB" w14:textId="596EE3A7" w:rsidR="00AE36FD" w:rsidRDefault="00AE36FD" w:rsidP="005A31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uncle owns a small business that is operated only by staff members in a small town different from where he lives. </w:t>
      </w:r>
      <w:r w:rsidR="008A70D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8A70D1">
        <w:rPr>
          <w:rFonts w:ascii="Times New Roman" w:hAnsi="Times New Roman" w:cs="Times New Roman"/>
          <w:sz w:val="24"/>
          <w:szCs w:val="24"/>
        </w:rPr>
        <w:t>receives</w:t>
      </w:r>
      <w:r>
        <w:rPr>
          <w:rFonts w:ascii="Times New Roman" w:hAnsi="Times New Roman" w:cs="Times New Roman"/>
          <w:sz w:val="24"/>
          <w:szCs w:val="24"/>
        </w:rPr>
        <w:t xml:space="preserve"> monthly report from staff members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0D1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 xml:space="preserve"> his ordering</w:t>
      </w:r>
      <w:r w:rsidR="008A70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restocking</w:t>
      </w:r>
      <w:r w:rsidR="008A70D1">
        <w:rPr>
          <w:rFonts w:ascii="Times New Roman" w:hAnsi="Times New Roman" w:cs="Times New Roman"/>
          <w:sz w:val="24"/>
          <w:szCs w:val="24"/>
        </w:rPr>
        <w:t xml:space="preserve"> and profit </w:t>
      </w:r>
      <w:r>
        <w:rPr>
          <w:rFonts w:ascii="Times New Roman" w:hAnsi="Times New Roman" w:cs="Times New Roman"/>
          <w:sz w:val="24"/>
          <w:szCs w:val="24"/>
        </w:rPr>
        <w:t xml:space="preserve">based on that report. This causes problems because there can be errors in the report which will not generate the correct revenue, sales and so on. </w:t>
      </w:r>
    </w:p>
    <w:p w14:paraId="46E2FD31" w14:textId="0D18170C" w:rsidR="00AE36FD" w:rsidRDefault="00AE36FD">
      <w:pPr>
        <w:rPr>
          <w:rFonts w:ascii="Times New Roman" w:hAnsi="Times New Roman" w:cs="Times New Roman"/>
          <w:sz w:val="24"/>
          <w:szCs w:val="24"/>
        </w:rPr>
      </w:pPr>
    </w:p>
    <w:p w14:paraId="7038DD74" w14:textId="2BD6783B" w:rsidR="00AE36FD" w:rsidRDefault="00AE36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6FD">
        <w:rPr>
          <w:rFonts w:ascii="Times New Roman" w:hAnsi="Times New Roman" w:cs="Times New Roman"/>
          <w:b/>
          <w:bCs/>
          <w:sz w:val="32"/>
          <w:szCs w:val="32"/>
        </w:rPr>
        <w:t>Solution</w:t>
      </w:r>
    </w:p>
    <w:p w14:paraId="4656F709" w14:textId="2D324BA8" w:rsidR="00AE36FD" w:rsidRDefault="00AE36FD" w:rsidP="005A31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this problem, I intend to build a </w:t>
      </w:r>
      <w:r w:rsidR="008A70D1">
        <w:rPr>
          <w:rFonts w:ascii="Times New Roman" w:hAnsi="Times New Roman" w:cs="Times New Roman"/>
          <w:sz w:val="24"/>
          <w:szCs w:val="24"/>
        </w:rPr>
        <w:t xml:space="preserve">full stack </w:t>
      </w:r>
      <w:r>
        <w:rPr>
          <w:rFonts w:ascii="Times New Roman" w:hAnsi="Times New Roman" w:cs="Times New Roman"/>
          <w:sz w:val="24"/>
          <w:szCs w:val="24"/>
        </w:rPr>
        <w:t xml:space="preserve">web-app based on </w:t>
      </w:r>
      <w:proofErr w:type="spellStart"/>
      <w:r w:rsidR="005A31E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and potentially add </w:t>
      </w:r>
      <w:r w:rsidR="005A31E0">
        <w:rPr>
          <w:rFonts w:ascii="Times New Roman" w:hAnsi="Times New Roman" w:cs="Times New Roman"/>
          <w:sz w:val="24"/>
          <w:szCs w:val="24"/>
        </w:rPr>
        <w:t xml:space="preserve">useful functionalities for a small business owner to oversee a business that is far away from him. The website will have </w:t>
      </w:r>
      <w:proofErr w:type="gramStart"/>
      <w:r w:rsidR="005A31E0">
        <w:rPr>
          <w:rFonts w:ascii="Times New Roman" w:hAnsi="Times New Roman" w:cs="Times New Roman"/>
          <w:sz w:val="24"/>
          <w:szCs w:val="24"/>
        </w:rPr>
        <w:t>some kind of data</w:t>
      </w:r>
      <w:proofErr w:type="gramEnd"/>
      <w:r w:rsidR="005A31E0">
        <w:rPr>
          <w:rFonts w:ascii="Times New Roman" w:hAnsi="Times New Roman" w:cs="Times New Roman"/>
          <w:sz w:val="24"/>
          <w:szCs w:val="24"/>
        </w:rPr>
        <w:t xml:space="preserve"> visualization tool for the owner to effectively see and make decisions based on the inventory as well as other information such as sales, profit and revenues.</w:t>
      </w:r>
    </w:p>
    <w:p w14:paraId="16637223" w14:textId="001E5753" w:rsidR="005A31E0" w:rsidRDefault="005A31E0">
      <w:pPr>
        <w:rPr>
          <w:rFonts w:ascii="Times New Roman" w:hAnsi="Times New Roman" w:cs="Times New Roman"/>
          <w:sz w:val="24"/>
          <w:szCs w:val="24"/>
        </w:rPr>
      </w:pPr>
    </w:p>
    <w:p w14:paraId="2708C962" w14:textId="702993F1" w:rsidR="005A31E0" w:rsidRPr="008A70D1" w:rsidRDefault="005A31E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70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Backend server</w:t>
      </w:r>
    </w:p>
    <w:p w14:paraId="4ED4544D" w14:textId="177C6928" w:rsidR="005A31E0" w:rsidRDefault="00BF42CC" w:rsidP="005A31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would be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5A31E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A31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database and</w:t>
      </w:r>
      <w:r w:rsidR="005A3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E0"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 w:rsidR="005A31E0">
        <w:rPr>
          <w:rFonts w:ascii="Times New Roman" w:hAnsi="Times New Roman" w:cs="Times New Roman"/>
          <w:sz w:val="24"/>
          <w:szCs w:val="24"/>
        </w:rPr>
        <w:t xml:space="preserve"> for </w:t>
      </w:r>
      <w:r w:rsidR="005A31E0" w:rsidRPr="005A31E0">
        <w:rPr>
          <w:rFonts w:ascii="Times New Roman" w:hAnsi="Times New Roman" w:cs="Times New Roman"/>
          <w:sz w:val="24"/>
          <w:szCs w:val="24"/>
        </w:rPr>
        <w:t>Object-relational mapping</w:t>
      </w:r>
      <w:r w:rsidR="005A31E0">
        <w:rPr>
          <w:rFonts w:ascii="Times New Roman" w:hAnsi="Times New Roman" w:cs="Times New Roman"/>
          <w:sz w:val="24"/>
          <w:szCs w:val="24"/>
        </w:rPr>
        <w:t xml:space="preserve"> and will store essential information such as orders, </w:t>
      </w:r>
      <w:r>
        <w:rPr>
          <w:rFonts w:ascii="Times New Roman" w:hAnsi="Times New Roman" w:cs="Times New Roman"/>
          <w:sz w:val="24"/>
          <w:szCs w:val="24"/>
        </w:rPr>
        <w:t>items and user accounts (owner, employee).</w:t>
      </w:r>
    </w:p>
    <w:p w14:paraId="0C3B7DCD" w14:textId="3866E7C5" w:rsidR="005A31E0" w:rsidRDefault="005A31E0" w:rsidP="005A31E0">
      <w:pPr>
        <w:rPr>
          <w:rFonts w:ascii="Times New Roman" w:hAnsi="Times New Roman" w:cs="Times New Roman"/>
          <w:sz w:val="24"/>
          <w:szCs w:val="24"/>
        </w:rPr>
      </w:pPr>
    </w:p>
    <w:p w14:paraId="5ED64E3A" w14:textId="674CD106" w:rsidR="005A31E0" w:rsidRPr="008A70D1" w:rsidRDefault="005A31E0" w:rsidP="005A31E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70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 End</w:t>
      </w:r>
    </w:p>
    <w:p w14:paraId="08FBCDD7" w14:textId="0E8DA354" w:rsidR="00BF42CC" w:rsidRDefault="00BF42CC" w:rsidP="00BF42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intend to develop the front end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either TypeScript or JavaScript and develop a graphic user interface for owner and employees to:</w:t>
      </w:r>
    </w:p>
    <w:p w14:paraId="120228B5" w14:textId="52F8BE7C" w:rsidR="00BF42CC" w:rsidRDefault="00BF42CC" w:rsidP="00BF42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orders</w:t>
      </w:r>
    </w:p>
    <w:p w14:paraId="2BB07AE2" w14:textId="286A2FA1" w:rsidR="00BF42CC" w:rsidRDefault="00BF42CC" w:rsidP="00BF42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account for owner</w:t>
      </w:r>
    </w:p>
    <w:p w14:paraId="0CB1FFC5" w14:textId="0D7C7524" w:rsidR="002225E8" w:rsidRDefault="002225E8" w:rsidP="00BF42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inventory</w:t>
      </w:r>
    </w:p>
    <w:p w14:paraId="716C6425" w14:textId="6ABF972B" w:rsidR="00BF42CC" w:rsidRDefault="00BF42CC" w:rsidP="00BF42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Visualize data </w:t>
      </w:r>
    </w:p>
    <w:p w14:paraId="53173BAA" w14:textId="2B99D539" w:rsidR="00BF42CC" w:rsidRDefault="00BF42CC" w:rsidP="00BF42CC">
      <w:pPr>
        <w:rPr>
          <w:rFonts w:ascii="Times New Roman" w:hAnsi="Times New Roman" w:cs="Times New Roman"/>
          <w:sz w:val="24"/>
          <w:szCs w:val="24"/>
        </w:rPr>
      </w:pPr>
    </w:p>
    <w:p w14:paraId="4795BC41" w14:textId="6DD442B6" w:rsidR="00BF42CC" w:rsidRPr="002225E8" w:rsidRDefault="00BF42CC" w:rsidP="00BF42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25E8">
        <w:rPr>
          <w:rFonts w:ascii="Times New Roman" w:hAnsi="Times New Roman" w:cs="Times New Roman"/>
          <w:b/>
          <w:bCs/>
          <w:sz w:val="32"/>
          <w:szCs w:val="32"/>
        </w:rPr>
        <w:t>Schedule</w:t>
      </w:r>
    </w:p>
    <w:p w14:paraId="030F6371" w14:textId="488A7943" w:rsidR="002225E8" w:rsidRDefault="002225E8" w:rsidP="002225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intend to work mainly on the data visualization part in the Spring quarter with sample data and try to incorporate frontend and backend with data visualization. Then</w:t>
      </w:r>
    </w:p>
    <w:p w14:paraId="0310238D" w14:textId="5FF88DE5" w:rsidR="00BF42CC" w:rsidRPr="00BF42CC" w:rsidRDefault="002225E8" w:rsidP="002225E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work on other functionalities such as account management, data entries, and inventory management in the </w:t>
      </w:r>
      <w:r w:rsidR="008A70D1">
        <w:rPr>
          <w:rFonts w:ascii="Times New Roman" w:hAnsi="Times New Roman" w:cs="Times New Roman"/>
          <w:sz w:val="24"/>
          <w:szCs w:val="24"/>
        </w:rPr>
        <w:t xml:space="preserve">other half of Spring or </w:t>
      </w:r>
      <w:r>
        <w:rPr>
          <w:rFonts w:ascii="Times New Roman" w:hAnsi="Times New Roman" w:cs="Times New Roman"/>
          <w:sz w:val="24"/>
          <w:szCs w:val="24"/>
        </w:rPr>
        <w:t xml:space="preserve">Fall quarter. I would be implementing components by components and testing along the way. </w:t>
      </w:r>
    </w:p>
    <w:p w14:paraId="7E3DC618" w14:textId="7AA6908F" w:rsidR="005A31E0" w:rsidRDefault="00BF4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04BDC6" w14:textId="47F150A3" w:rsidR="002225E8" w:rsidRDefault="002225E8">
      <w:pPr>
        <w:rPr>
          <w:rFonts w:ascii="Times New Roman" w:hAnsi="Times New Roman" w:cs="Times New Roman"/>
          <w:sz w:val="28"/>
          <w:szCs w:val="28"/>
        </w:rPr>
      </w:pPr>
    </w:p>
    <w:p w14:paraId="0FAF52C9" w14:textId="5407AD21" w:rsidR="002225E8" w:rsidRDefault="002225E8">
      <w:pPr>
        <w:rPr>
          <w:rFonts w:ascii="Times New Roman" w:hAnsi="Times New Roman" w:cs="Times New Roman"/>
          <w:sz w:val="28"/>
          <w:szCs w:val="28"/>
        </w:rPr>
      </w:pPr>
    </w:p>
    <w:p w14:paraId="4589A919" w14:textId="4D290351" w:rsidR="002225E8" w:rsidRDefault="002225E8">
      <w:pPr>
        <w:rPr>
          <w:rFonts w:ascii="Times New Roman" w:hAnsi="Times New Roman" w:cs="Times New Roman"/>
          <w:sz w:val="28"/>
          <w:szCs w:val="28"/>
        </w:rPr>
      </w:pPr>
    </w:p>
    <w:p w14:paraId="39710F18" w14:textId="6A07A301" w:rsidR="002225E8" w:rsidRDefault="002225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25E8"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Minimum Criterion</w:t>
      </w:r>
    </w:p>
    <w:p w14:paraId="42055194" w14:textId="61176A0A" w:rsidR="000E541B" w:rsidRDefault="000E54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4BE237" w14:textId="686D7D6E" w:rsidR="000E541B" w:rsidRDefault="000E5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Independence</w:t>
      </w:r>
    </w:p>
    <w:p w14:paraId="2419E4F5" w14:textId="6D019297" w:rsidR="000E541B" w:rsidRPr="000E541B" w:rsidRDefault="000E5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would be implementing a full stack web-app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6ADE7C" w14:textId="08E635A2" w:rsidR="000E541B" w:rsidRDefault="000E5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441A0" w14:textId="01144D65" w:rsidR="000E541B" w:rsidRDefault="000E5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Ownership</w:t>
      </w:r>
    </w:p>
    <w:p w14:paraId="02E9CEDF" w14:textId="74B38460" w:rsidR="000E541B" w:rsidRPr="000E541B" w:rsidRDefault="000E541B" w:rsidP="000E54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going to be an individual project, so I am the one solely responsible for the projects’ success or failure.</w:t>
      </w:r>
    </w:p>
    <w:p w14:paraId="0398F187" w14:textId="1D768C74" w:rsidR="000E541B" w:rsidRDefault="000E5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711C2" w14:textId="2F851088" w:rsidR="000E541B" w:rsidRDefault="000E5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Research</w:t>
      </w:r>
    </w:p>
    <w:p w14:paraId="1ED801F5" w14:textId="27EA2BC5" w:rsidR="000E541B" w:rsidRPr="000E541B" w:rsidRDefault="000E541B" w:rsidP="008A70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haven’t work on inventory management projects, 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a lot of research in industrial inventory management software. Although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working with API </w:t>
      </w:r>
      <w:r w:rsidR="008A70D1">
        <w:rPr>
          <w:rFonts w:ascii="Times New Roman" w:hAnsi="Times New Roman" w:cs="Times New Roman"/>
          <w:sz w:val="24"/>
          <w:szCs w:val="24"/>
        </w:rPr>
        <w:t>will require a considerable amount of research. Moreover, data visualization will also require a fair amount of research for the Front end.</w:t>
      </w:r>
    </w:p>
    <w:p w14:paraId="7F61BF4A" w14:textId="63F46973" w:rsidR="000E541B" w:rsidRDefault="000E5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E4C73" w14:textId="5D9DFBB5" w:rsidR="000E541B" w:rsidRDefault="000E5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Creativity</w:t>
      </w:r>
    </w:p>
    <w:p w14:paraId="10CE321D" w14:textId="08CC5FE0" w:rsidR="008A70D1" w:rsidRPr="008A70D1" w:rsidRDefault="008A70D1" w:rsidP="008A70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implementation is open-ended, meaning I can choose everything from how the front end would look like to 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collections will be laid out. Every part of the web-app will be based on my creativity as well as my research.</w:t>
      </w:r>
    </w:p>
    <w:p w14:paraId="5FD423C7" w14:textId="77777777" w:rsidR="000E541B" w:rsidRPr="000E541B" w:rsidRDefault="000E541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E541B" w:rsidRPr="000E541B" w:rsidSect="001E331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783451"/>
    <w:multiLevelType w:val="hybridMultilevel"/>
    <w:tmpl w:val="65E0C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11598C"/>
    <w:multiLevelType w:val="hybridMultilevel"/>
    <w:tmpl w:val="3FC8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E2980"/>
    <w:multiLevelType w:val="hybridMultilevel"/>
    <w:tmpl w:val="801AC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FD"/>
    <w:rsid w:val="00066C74"/>
    <w:rsid w:val="000E541B"/>
    <w:rsid w:val="001E331D"/>
    <w:rsid w:val="002225E8"/>
    <w:rsid w:val="005A31E0"/>
    <w:rsid w:val="00645252"/>
    <w:rsid w:val="006D3D74"/>
    <w:rsid w:val="0072771A"/>
    <w:rsid w:val="0083569A"/>
    <w:rsid w:val="008A70D1"/>
    <w:rsid w:val="00A9204E"/>
    <w:rsid w:val="00AE36FD"/>
    <w:rsid w:val="00B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703E"/>
  <w15:chartTrackingRefBased/>
  <w15:docId w15:val="{0CF26621-AAF8-4C68-9F2E-C3B85F44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AE36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F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oe@calpoly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aw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83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Soe</dc:creator>
  <cp:keywords/>
  <dc:description/>
  <cp:lastModifiedBy>Kyaw Lwin Soe</cp:lastModifiedBy>
  <cp:revision>3</cp:revision>
  <cp:lastPrinted>2019-04-05T16:14:00Z</cp:lastPrinted>
  <dcterms:created xsi:type="dcterms:W3CDTF">2019-04-04T18:44:00Z</dcterms:created>
  <dcterms:modified xsi:type="dcterms:W3CDTF">2019-04-05T16:35:00Z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